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6E" w:rsidRDefault="00270CC7">
      <w:pPr>
        <w:spacing w:before="47"/>
        <w:ind w:left="4530" w:right="4514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36" style="position:absolute;left:0;text-align:left;margin-left:0;margin-top:0;width:0;height:0;z-index:-251656192;mso-position-horizontal-relative:page;mso-position-vertical-relative:page" coordsize="0,0">
            <v:shape id="_x0000_s1037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>
          <v:group id="_x0000_s1034" style="position:absolute;left:0;text-align:left;margin-left:0;margin-top:0;width:0;height:0;z-index:-251657216;mso-position-horizontal-relative:page;mso-position-vertical-relative:page" coordsize="0,0">
            <v:shape id="_x0000_s1035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>
          <v:group id="_x0000_s1032" style="position:absolute;left:0;text-align:left;margin-left:0;margin-top:0;width:0;height:0;z-index:-251658240;mso-position-horizontal-relative:page;mso-position-vertical-relative:page" coordsize="0,0">
            <v:shape id="_x0000_s1033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>
          <v:group id="_x0000_s1030" style="position:absolute;left:0;text-align:left;margin-left:0;margin-top:0;width:0;height:0;z-index:-251659264;mso-position-horizontal-relative:page;mso-position-vertical-relative:page" coordsize="0,0">
            <v:shape id="_x0000_s1031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0;margin-top:0;width:0;height:0;z-index:-251660288;mso-position-horizontal-relative:page;mso-position-vertical-relative:page" coordsize="0,0">
            <v:shape id="_x0000_s1029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 w:rsidR="00884778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9413E8">
        <w:rPr>
          <w:rFonts w:ascii="Calibri" w:eastAsia="Calibri" w:hAnsi="Calibri" w:cs="Calibri"/>
          <w:b/>
          <w:w w:val="99"/>
          <w:sz w:val="22"/>
          <w:szCs w:val="22"/>
        </w:rPr>
        <w:t>ROHIT DHULUBULU</w:t>
      </w:r>
    </w:p>
    <w:p w:rsidR="009413E8" w:rsidRDefault="009413E8" w:rsidP="009413E8">
      <w:pPr>
        <w:spacing w:before="1"/>
        <w:ind w:right="174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 xml:space="preserve">  B-22, AKSHAY, GANESH PURI</w:t>
      </w:r>
    </w:p>
    <w:p w:rsidR="002F3E6E" w:rsidRDefault="009413E8" w:rsidP="009413E8">
      <w:pPr>
        <w:spacing w:before="1"/>
        <w:ind w:left="71" w:right="1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 xml:space="preserve"> HOUSING BOARD, MAPUSA</w:t>
      </w:r>
      <w:r w:rsidR="00884778">
        <w:rPr>
          <w:rFonts w:ascii="Calibri" w:eastAsia="Calibri" w:hAnsi="Calibri" w:cs="Calibri"/>
          <w:w w:val="99"/>
          <w:sz w:val="22"/>
          <w:szCs w:val="22"/>
        </w:rPr>
        <w:t>,</w:t>
      </w:r>
      <w:r w:rsidR="00884778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</w:t>
      </w:r>
      <w:r w:rsidR="00884778">
        <w:rPr>
          <w:rFonts w:ascii="Calibri" w:eastAsia="Calibri" w:hAnsi="Calibri" w:cs="Calibri"/>
          <w:w w:val="99"/>
          <w:sz w:val="22"/>
          <w:szCs w:val="22"/>
        </w:rPr>
        <w:t>+91</w:t>
      </w:r>
      <w:r w:rsidR="00BE3D50">
        <w:rPr>
          <w:rFonts w:ascii="Calibri" w:eastAsia="Calibri" w:hAnsi="Calibri" w:cs="Calibri"/>
          <w:w w:val="99"/>
          <w:sz w:val="22"/>
          <w:szCs w:val="22"/>
        </w:rPr>
        <w:t xml:space="preserve"> 7020066189</w:t>
      </w:r>
    </w:p>
    <w:p w:rsidR="002F3E6E" w:rsidRDefault="00270CC7" w:rsidP="009413E8">
      <w:pPr>
        <w:spacing w:before="1"/>
        <w:ind w:left="71" w:right="179"/>
        <w:rPr>
          <w:rFonts w:ascii="Calibri" w:eastAsia="Calibri" w:hAnsi="Calibri" w:cs="Calibri"/>
          <w:sz w:val="22"/>
          <w:szCs w:val="22"/>
        </w:rPr>
      </w:pPr>
      <w:r>
        <w:pict>
          <v:group id="_x0000_s1026" style="position:absolute;left:0;text-align:left;margin-left:31.55pt;margin-top:23.1pt;width:532.95pt;height:0;z-index:-251661312;mso-position-horizontal-relative:page" coordorigin="631,462" coordsize="10659,0">
            <v:shape id="_x0000_s1027" style="position:absolute;left:631;top:462;width:10659;height:0" coordorigin="631,462" coordsize="10659,0" path="m631,462r10658,e" filled="f" strokecolor="#878787" strokeweight=".30008mm">
              <v:path arrowok="t"/>
            </v:shape>
            <w10:wrap anchorx="page"/>
          </v:group>
        </w:pict>
      </w:r>
      <w:r w:rsidR="009413E8">
        <w:rPr>
          <w:rFonts w:ascii="Calibri" w:eastAsia="Calibri" w:hAnsi="Calibri" w:cs="Calibri"/>
          <w:w w:val="99"/>
          <w:sz w:val="22"/>
          <w:szCs w:val="22"/>
        </w:rPr>
        <w:t xml:space="preserve"> GOA</w:t>
      </w:r>
      <w:r w:rsidR="00884778">
        <w:rPr>
          <w:rFonts w:ascii="Calibri" w:eastAsia="Calibri" w:hAnsi="Calibri" w:cs="Calibri"/>
          <w:w w:val="99"/>
          <w:sz w:val="22"/>
          <w:szCs w:val="22"/>
        </w:rPr>
        <w:t>-</w:t>
      </w:r>
      <w:r w:rsidR="009413E8">
        <w:rPr>
          <w:rFonts w:ascii="Calibri" w:eastAsia="Calibri" w:hAnsi="Calibri" w:cs="Calibri"/>
          <w:w w:val="99"/>
          <w:sz w:val="22"/>
          <w:szCs w:val="22"/>
        </w:rPr>
        <w:t>403507</w:t>
      </w:r>
      <w:r w:rsidR="00884778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BE3D50">
        <w:rPr>
          <w:rFonts w:ascii="Calibri" w:eastAsia="Calibri" w:hAnsi="Calibri" w:cs="Calibri"/>
          <w:sz w:val="22"/>
          <w:szCs w:val="22"/>
        </w:rPr>
        <w:tab/>
      </w:r>
      <w:r w:rsidR="00BE3D50">
        <w:rPr>
          <w:rFonts w:ascii="Calibri" w:eastAsia="Calibri" w:hAnsi="Calibri" w:cs="Calibri"/>
          <w:sz w:val="22"/>
          <w:szCs w:val="22"/>
        </w:rPr>
        <w:tab/>
        <w:t xml:space="preserve"> </w:t>
      </w:r>
      <w:r w:rsidR="00BE3D50">
        <w:rPr>
          <w:rFonts w:ascii="Calibri" w:eastAsia="Calibri" w:hAnsi="Calibri" w:cs="Calibri"/>
          <w:w w:val="99"/>
          <w:sz w:val="22"/>
          <w:szCs w:val="22"/>
        </w:rPr>
        <w:t>6rohit8</w:t>
      </w:r>
      <w:r w:rsidR="00884778">
        <w:rPr>
          <w:rFonts w:ascii="Calibri" w:eastAsia="Calibri" w:hAnsi="Calibri" w:cs="Calibri"/>
          <w:w w:val="99"/>
          <w:sz w:val="22"/>
          <w:szCs w:val="22"/>
        </w:rPr>
        <w:t>@gmail.com</w:t>
      </w:r>
    </w:p>
    <w:p w:rsidR="002F3E6E" w:rsidRDefault="002F3E6E">
      <w:pPr>
        <w:spacing w:before="1" w:line="120" w:lineRule="exact"/>
        <w:rPr>
          <w:sz w:val="13"/>
          <w:szCs w:val="13"/>
        </w:rPr>
      </w:pPr>
    </w:p>
    <w:p w:rsidR="002F3E6E" w:rsidRDefault="002F3E6E">
      <w:pPr>
        <w:spacing w:line="200" w:lineRule="exact"/>
      </w:pPr>
    </w:p>
    <w:p w:rsidR="002F3E6E" w:rsidRDefault="002F3E6E">
      <w:pPr>
        <w:spacing w:line="200" w:lineRule="exact"/>
      </w:pPr>
    </w:p>
    <w:p w:rsidR="002F3E6E" w:rsidRDefault="00884778">
      <w:pPr>
        <w:spacing w:before="11"/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SUMMARY</w:t>
      </w:r>
    </w:p>
    <w:p w:rsidR="002F3E6E" w:rsidRDefault="00884778">
      <w:pPr>
        <w:spacing w:before="1"/>
        <w:ind w:left="828" w:right="619" w:hanging="72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Studying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Bachelor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engineering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computer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science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engineering</w:t>
      </w:r>
      <w:r w:rsidR="009413E8">
        <w:rPr>
          <w:rFonts w:ascii="Calibri" w:eastAsia="Calibri" w:hAnsi="Calibri" w:cs="Calibri"/>
          <w:sz w:val="22"/>
          <w:szCs w:val="22"/>
        </w:rPr>
        <w:t>.</w:t>
      </w:r>
    </w:p>
    <w:p w:rsidR="002F3E6E" w:rsidRDefault="002F3E6E">
      <w:pPr>
        <w:spacing w:before="11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EDUCATION</w:t>
      </w:r>
    </w:p>
    <w:p w:rsidR="002F3E6E" w:rsidRDefault="0088477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Bachelor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engineering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computer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science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June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2020</w:t>
      </w:r>
    </w:p>
    <w:p w:rsidR="002F3E6E" w:rsidRDefault="0088477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K.L.S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Gogte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institute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technology,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Belagavi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</w:t>
      </w:r>
      <w:r w:rsidR="004B0667">
        <w:rPr>
          <w:rFonts w:ascii="Calibri" w:eastAsia="Calibri" w:hAnsi="Calibri" w:cs="Calibri"/>
          <w:sz w:val="22"/>
          <w:szCs w:val="22"/>
        </w:rPr>
        <w:t xml:space="preserve">                              </w:t>
      </w:r>
      <w:r w:rsidR="009413E8">
        <w:rPr>
          <w:rFonts w:ascii="Calibri" w:eastAsia="Calibri" w:hAnsi="Calibri" w:cs="Calibri"/>
          <w:w w:val="99"/>
          <w:sz w:val="22"/>
          <w:szCs w:val="22"/>
        </w:rPr>
        <w:t>8.73</w:t>
      </w:r>
      <w:r>
        <w:rPr>
          <w:rFonts w:ascii="Calibri" w:eastAsia="Calibri" w:hAnsi="Calibri" w:cs="Calibri"/>
          <w:w w:val="99"/>
          <w:sz w:val="22"/>
          <w:szCs w:val="22"/>
        </w:rPr>
        <w:t>/10</w:t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Pre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University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College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June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2016</w:t>
      </w:r>
    </w:p>
    <w:p w:rsidR="009413E8" w:rsidRDefault="009413E8">
      <w:pPr>
        <w:spacing w:before="1"/>
        <w:ind w:left="828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 xml:space="preserve">DM’S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Kushe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 xml:space="preserve"> Higher Secondary School,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Mapusa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  <w:t xml:space="preserve">     79.83%</w:t>
      </w:r>
    </w:p>
    <w:p w:rsidR="002F3E6E" w:rsidRDefault="009413E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Goa</w:t>
      </w:r>
      <w:r w:rsidR="00884778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Schooling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June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2014</w:t>
      </w:r>
    </w:p>
    <w:p w:rsidR="009413E8" w:rsidRDefault="009413E8">
      <w:pPr>
        <w:spacing w:before="1"/>
        <w:ind w:left="828"/>
        <w:rPr>
          <w:rFonts w:ascii="Calibri" w:eastAsia="Calibri" w:hAnsi="Calibri" w:cs="Calibri"/>
          <w:w w:val="99"/>
          <w:sz w:val="22"/>
          <w:szCs w:val="22"/>
        </w:rPr>
      </w:pP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Dnyanprassarak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Vidyalaya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Mapusa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ab/>
        <w:t xml:space="preserve">     87.33%</w:t>
      </w:r>
    </w:p>
    <w:p w:rsidR="002F3E6E" w:rsidRDefault="009413E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Goa</w:t>
      </w:r>
      <w:r w:rsidR="00884778">
        <w:rPr>
          <w:rFonts w:ascii="Calibri" w:eastAsia="Calibri" w:hAnsi="Calibri" w:cs="Calibri"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884778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TECHNICAL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SKILLS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Languages: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 w:rsidR="0052522A">
        <w:rPr>
          <w:rFonts w:ascii="Calibri" w:eastAsia="Calibri" w:hAnsi="Calibri" w:cs="Calibri"/>
          <w:w w:val="99"/>
          <w:sz w:val="22"/>
          <w:szCs w:val="22"/>
        </w:rPr>
        <w:t>C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JAVA</w:t>
      </w:r>
      <w:r w:rsidR="00251D26">
        <w:rPr>
          <w:rFonts w:ascii="Calibri" w:eastAsia="Calibri" w:hAnsi="Calibri" w:cs="Calibri"/>
          <w:w w:val="99"/>
          <w:sz w:val="22"/>
          <w:szCs w:val="22"/>
        </w:rPr>
        <w:t>(</w:t>
      </w:r>
      <w:proofErr w:type="gramEnd"/>
      <w:r w:rsidR="00251D26">
        <w:rPr>
          <w:rFonts w:ascii="Calibri" w:eastAsia="Calibri" w:hAnsi="Calibri" w:cs="Calibri"/>
          <w:w w:val="99"/>
          <w:sz w:val="22"/>
          <w:szCs w:val="22"/>
        </w:rPr>
        <w:t>Basics)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Python</w:t>
      </w:r>
      <w:r w:rsidR="00251D26">
        <w:rPr>
          <w:rFonts w:ascii="Calibri" w:eastAsia="Calibri" w:hAnsi="Calibri" w:cs="Calibri"/>
          <w:w w:val="99"/>
          <w:sz w:val="22"/>
          <w:szCs w:val="22"/>
        </w:rPr>
        <w:t>(Basic)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HTML,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CSS,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9413E8">
        <w:rPr>
          <w:rFonts w:ascii="Calibri" w:eastAsia="Calibri" w:hAnsi="Calibri" w:cs="Calibri"/>
          <w:w w:val="99"/>
          <w:sz w:val="22"/>
          <w:szCs w:val="22"/>
        </w:rPr>
        <w:t>JavaS</w:t>
      </w:r>
      <w:r>
        <w:rPr>
          <w:rFonts w:ascii="Calibri" w:eastAsia="Calibri" w:hAnsi="Calibri" w:cs="Calibri"/>
          <w:w w:val="99"/>
          <w:sz w:val="22"/>
          <w:szCs w:val="22"/>
        </w:rPr>
        <w:t>cript</w:t>
      </w:r>
      <w:r w:rsidR="0052522A">
        <w:rPr>
          <w:rFonts w:ascii="Calibri" w:eastAsia="Calibri" w:hAnsi="Calibri" w:cs="Calibri"/>
          <w:w w:val="99"/>
          <w:sz w:val="22"/>
          <w:szCs w:val="22"/>
        </w:rPr>
        <w:t>,bootstrap</w:t>
      </w:r>
      <w:proofErr w:type="spellEnd"/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proofErr w:type="gramStart"/>
      <w:r>
        <w:rPr>
          <w:rFonts w:ascii="Calibri" w:eastAsia="Calibri" w:hAnsi="Calibri" w:cs="Calibri"/>
          <w:b/>
          <w:w w:val="99"/>
          <w:sz w:val="22"/>
          <w:szCs w:val="22"/>
        </w:rPr>
        <w:t>Operating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w w:val="99"/>
          <w:sz w:val="22"/>
          <w:szCs w:val="22"/>
        </w:rPr>
        <w:t>Systems</w:t>
      </w:r>
      <w:proofErr w:type="gramEnd"/>
      <w:r>
        <w:rPr>
          <w:rFonts w:ascii="Calibri" w:eastAsia="Calibri" w:hAnsi="Calibri" w:cs="Calibri"/>
          <w:b/>
          <w:w w:val="99"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Windows(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7,8,10),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Ubuntu,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Fedora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Packages: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Office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2007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Powerpoint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word,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Excel)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Databases: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MySQL</w:t>
      </w:r>
    </w:p>
    <w:p w:rsidR="00270CC7" w:rsidRPr="0052522A" w:rsidRDefault="00884778" w:rsidP="00270CC7">
      <w:pPr>
        <w:spacing w:before="1"/>
        <w:ind w:left="468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IDE: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Netbeans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Developer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C/C++,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Codeblocks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Eclipse</w:t>
      </w:r>
      <w:proofErr w:type="gramStart"/>
      <w:r w:rsidR="00270CC7">
        <w:rPr>
          <w:rFonts w:ascii="Calibri" w:eastAsia="Calibri" w:hAnsi="Calibri" w:cs="Calibri"/>
          <w:w w:val="99"/>
          <w:sz w:val="22"/>
          <w:szCs w:val="22"/>
        </w:rPr>
        <w:t>,atom</w:t>
      </w:r>
      <w:proofErr w:type="spellEnd"/>
      <w:proofErr w:type="gramEnd"/>
    </w:p>
    <w:p w:rsidR="00270CC7" w:rsidRDefault="00270CC7" w:rsidP="00270CC7">
      <w:pPr>
        <w:spacing w:before="1"/>
        <w:ind w:left="468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proofErr w:type="gramStart"/>
      <w:r>
        <w:rPr>
          <w:rFonts w:ascii="Calibri" w:eastAsia="Calibri" w:hAnsi="Calibri" w:cs="Calibri"/>
          <w:b/>
          <w:w w:val="99"/>
          <w:sz w:val="22"/>
          <w:szCs w:val="22"/>
        </w:rPr>
        <w:t>prototyping</w:t>
      </w:r>
      <w:proofErr w:type="gramEnd"/>
      <w:r>
        <w:rPr>
          <w:rFonts w:ascii="Calibri" w:eastAsia="Calibri" w:hAnsi="Calibri" w:cs="Calibri"/>
          <w:b/>
          <w:w w:val="99"/>
          <w:sz w:val="22"/>
          <w:szCs w:val="22"/>
        </w:rPr>
        <w:t xml:space="preserve"> tool</w:t>
      </w:r>
      <w:r>
        <w:rPr>
          <w:rFonts w:ascii="Calibri" w:eastAsia="Calibri" w:hAnsi="Calibri" w:cs="Calibri"/>
          <w:b/>
          <w:w w:val="99"/>
          <w:sz w:val="22"/>
          <w:szCs w:val="22"/>
        </w:rPr>
        <w:t>:</w:t>
      </w:r>
      <w:r>
        <w:rPr>
          <w:rFonts w:ascii="Calibri" w:eastAsia="Calibri" w:hAnsi="Calibri" w:cs="Calibri"/>
          <w:b/>
          <w:w w:val="9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justinmind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prototyper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PROJECTS</w:t>
      </w:r>
    </w:p>
    <w:p w:rsidR="002F3E6E" w:rsidRDefault="0088477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Mini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projects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submitted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college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curriculum.</w:t>
      </w:r>
    </w:p>
    <w:p w:rsidR="002F3E6E" w:rsidRDefault="00884778">
      <w:pPr>
        <w:spacing w:before="1"/>
        <w:ind w:left="8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TOURS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TRAVELS WEBSITE</w:t>
      </w:r>
    </w:p>
    <w:p w:rsidR="002F3E6E" w:rsidRDefault="00884778">
      <w:pPr>
        <w:tabs>
          <w:tab w:val="left" w:pos="2260"/>
        </w:tabs>
        <w:spacing w:before="9" w:line="256" w:lineRule="auto"/>
        <w:ind w:left="2269" w:right="820" w:hanging="360"/>
        <w:rPr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w w:val="99"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Tours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Travels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website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where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customer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can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choose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tour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packages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go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through itinerary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highlights.</w:t>
      </w:r>
    </w:p>
    <w:p w:rsidR="002F3E6E" w:rsidRDefault="00884778" w:rsidP="00884778">
      <w:pPr>
        <w:spacing w:line="240" w:lineRule="exact"/>
        <w:ind w:left="1909"/>
        <w:rPr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w w:val="99"/>
          <w:sz w:val="22"/>
          <w:szCs w:val="22"/>
        </w:rPr>
        <w:t>Functional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requirement</w:t>
      </w:r>
    </w:p>
    <w:p w:rsidR="00884778" w:rsidRPr="00884778" w:rsidRDefault="00884778" w:rsidP="00884778">
      <w:pPr>
        <w:pStyle w:val="ListParagraph"/>
        <w:numPr>
          <w:ilvl w:val="0"/>
          <w:numId w:val="2"/>
        </w:numPr>
        <w:spacing w:before="17"/>
        <w:rPr>
          <w:sz w:val="22"/>
          <w:szCs w:val="22"/>
        </w:rPr>
      </w:pPr>
      <w:r w:rsidRPr="00884778">
        <w:rPr>
          <w:w w:val="99"/>
          <w:sz w:val="22"/>
          <w:szCs w:val="22"/>
        </w:rPr>
        <w:t>Customer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should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be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able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to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choose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package.</w:t>
      </w:r>
    </w:p>
    <w:p w:rsidR="00884778" w:rsidRPr="00884778" w:rsidRDefault="00884778" w:rsidP="00884778">
      <w:pPr>
        <w:pStyle w:val="ListParagraph"/>
        <w:numPr>
          <w:ilvl w:val="0"/>
          <w:numId w:val="2"/>
        </w:numPr>
        <w:spacing w:before="17"/>
        <w:rPr>
          <w:w w:val="99"/>
          <w:sz w:val="22"/>
          <w:szCs w:val="22"/>
        </w:rPr>
      </w:pPr>
      <w:r w:rsidRPr="00884778">
        <w:rPr>
          <w:w w:val="99"/>
          <w:sz w:val="22"/>
          <w:szCs w:val="22"/>
        </w:rPr>
        <w:t>Customer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should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be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able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to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book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for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the</w:t>
      </w:r>
      <w:r w:rsidRPr="00884778">
        <w:rPr>
          <w:sz w:val="22"/>
          <w:szCs w:val="22"/>
        </w:rPr>
        <w:t xml:space="preserve"> </w:t>
      </w:r>
      <w:r w:rsidRPr="00884778">
        <w:rPr>
          <w:w w:val="99"/>
          <w:sz w:val="22"/>
          <w:szCs w:val="22"/>
        </w:rPr>
        <w:t>package</w:t>
      </w:r>
      <w:r w:rsidRPr="00884778"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chosen.</w:t>
      </w:r>
    </w:p>
    <w:p w:rsidR="002F3E6E" w:rsidRDefault="00884778">
      <w:pPr>
        <w:spacing w:before="9"/>
        <w:ind w:left="190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Uses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HTML, JavaScript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create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webpage</w:t>
      </w:r>
    </w:p>
    <w:p w:rsidR="0052522A" w:rsidRDefault="0052522A" w:rsidP="0052522A">
      <w:pPr>
        <w:spacing w:before="1"/>
        <w:rPr>
          <w:rFonts w:ascii="Arial" w:eastAsia="Arial" w:hAnsi="Arial" w:cs="Arial"/>
          <w:b/>
          <w:w w:val="99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ab/>
      </w:r>
    </w:p>
    <w:p w:rsidR="0052522A" w:rsidRDefault="0052522A" w:rsidP="00251D26">
      <w:pPr>
        <w:spacing w:before="1"/>
        <w:ind w:left="828"/>
        <w:rPr>
          <w:rFonts w:ascii="Arial" w:eastAsia="Arial" w:hAnsi="Arial" w:cs="Arial"/>
          <w:b/>
          <w:w w:val="99"/>
          <w:sz w:val="22"/>
          <w:szCs w:val="22"/>
        </w:rPr>
      </w:pPr>
      <w:bookmarkStart w:id="0" w:name="_GoBack"/>
      <w:bookmarkEnd w:id="0"/>
      <w:r w:rsidRPr="00251D26">
        <w:rPr>
          <w:rFonts w:ascii="Calibri" w:eastAsia="Calibri" w:hAnsi="Calibri" w:cs="Calibri"/>
          <w:b/>
          <w:w w:val="99"/>
          <w:sz w:val="22"/>
          <w:szCs w:val="22"/>
        </w:rPr>
        <w:t>JSW Paints</w:t>
      </w:r>
    </w:p>
    <w:p w:rsidR="0052522A" w:rsidRDefault="0052522A" w:rsidP="0052522A">
      <w:pPr>
        <w:pStyle w:val="ListParagraph"/>
        <w:numPr>
          <w:ilvl w:val="0"/>
          <w:numId w:val="3"/>
        </w:numPr>
        <w:spacing w:before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an e-commerce website for JSW Steel Limited.</w:t>
      </w:r>
    </w:p>
    <w:p w:rsidR="0052522A" w:rsidRDefault="0052522A" w:rsidP="0052522A">
      <w:pPr>
        <w:pStyle w:val="ListParagraph"/>
        <w:numPr>
          <w:ilvl w:val="0"/>
          <w:numId w:val="3"/>
        </w:numPr>
        <w:spacing w:before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website allows the customer to register/login to the website and order paints.</w:t>
      </w:r>
    </w:p>
    <w:p w:rsidR="0052522A" w:rsidRPr="0052522A" w:rsidRDefault="0052522A" w:rsidP="0052522A">
      <w:pPr>
        <w:pStyle w:val="ListParagraph"/>
        <w:numPr>
          <w:ilvl w:val="0"/>
          <w:numId w:val="3"/>
        </w:numPr>
        <w:spacing w:before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customer receives a confirmation mail upon successful order.</w:t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STRENGTHS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Studious,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adaptable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situations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patient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towards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thing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hard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worker,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tolerant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flexible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team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player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good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communication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skills</w:t>
      </w:r>
    </w:p>
    <w:p w:rsidR="002F3E6E" w:rsidRDefault="002F3E6E">
      <w:pPr>
        <w:spacing w:before="12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ACHIEVEMENTS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Participated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LEAD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activities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college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curriculum</w:t>
      </w:r>
    </w:p>
    <w:p w:rsidR="002F3E6E" w:rsidRDefault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w w:val="99"/>
          <w:sz w:val="22"/>
          <w:szCs w:val="22"/>
        </w:rPr>
        <w:t>●</w:t>
      </w:r>
      <w:r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Worked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251D26">
        <w:rPr>
          <w:rFonts w:ascii="Calibri" w:eastAsia="Calibri" w:hAnsi="Calibri" w:cs="Calibri"/>
          <w:sz w:val="22"/>
          <w:szCs w:val="22"/>
        </w:rPr>
        <w:t xml:space="preserve">an </w:t>
      </w:r>
      <w:r w:rsidR="00251D26">
        <w:rPr>
          <w:rFonts w:ascii="Calibri" w:eastAsia="Calibri" w:hAnsi="Calibri" w:cs="Calibri"/>
          <w:w w:val="99"/>
          <w:sz w:val="22"/>
          <w:szCs w:val="22"/>
        </w:rPr>
        <w:t>organiz</w:t>
      </w:r>
      <w:r>
        <w:rPr>
          <w:rFonts w:ascii="Calibri" w:eastAsia="Calibri" w:hAnsi="Calibri" w:cs="Calibri"/>
          <w:w w:val="99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Event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Coordinator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college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Aura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cultural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fest and other events</w:t>
      </w:r>
    </w:p>
    <w:p w:rsidR="002F3E6E" w:rsidRDefault="00884778" w:rsidP="00884778">
      <w:pPr>
        <w:spacing w:before="9"/>
        <w:ind w:firstLine="468"/>
        <w:rPr>
          <w:w w:val="99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w w:val="99"/>
          <w:sz w:val="22"/>
          <w:szCs w:val="22"/>
        </w:rPr>
        <w:t>Participated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Hackathon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Samsung,</w:t>
      </w:r>
      <w:r>
        <w:rPr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Codechef</w:t>
      </w:r>
      <w:proofErr w:type="spellEnd"/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Hackathon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Alexathon</w:t>
      </w:r>
      <w:proofErr w:type="spellEnd"/>
      <w:r>
        <w:rPr>
          <w:w w:val="99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w w:val="99"/>
          <w:sz w:val="22"/>
          <w:szCs w:val="22"/>
        </w:rPr>
        <w:t>Hubli</w:t>
      </w:r>
      <w:proofErr w:type="spellEnd"/>
      <w:r>
        <w:rPr>
          <w:w w:val="99"/>
          <w:sz w:val="22"/>
          <w:szCs w:val="22"/>
        </w:rPr>
        <w:t>.</w:t>
      </w:r>
    </w:p>
    <w:p w:rsidR="0052522A" w:rsidRDefault="0052522A" w:rsidP="00884778">
      <w:pPr>
        <w:spacing w:before="9"/>
        <w:ind w:firstLine="468"/>
        <w:rPr>
          <w:w w:val="99"/>
          <w:sz w:val="22"/>
          <w:szCs w:val="22"/>
        </w:rPr>
      </w:pPr>
    </w:p>
    <w:p w:rsidR="0052522A" w:rsidRDefault="0052522A" w:rsidP="00884778">
      <w:pPr>
        <w:spacing w:before="9"/>
        <w:ind w:firstLine="468"/>
        <w:rPr>
          <w:sz w:val="22"/>
          <w:szCs w:val="22"/>
        </w:rPr>
      </w:pPr>
    </w:p>
    <w:p w:rsidR="002F3E6E" w:rsidRDefault="002F3E6E">
      <w:pPr>
        <w:spacing w:before="19" w:line="260" w:lineRule="exact"/>
        <w:rPr>
          <w:sz w:val="26"/>
          <w:szCs w:val="26"/>
        </w:rPr>
      </w:pPr>
    </w:p>
    <w:p w:rsidR="002F3E6E" w:rsidRDefault="00884778">
      <w:pPr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CERTIFICATION</w:t>
      </w:r>
    </w:p>
    <w:p w:rsidR="002F3E6E" w:rsidRDefault="00884778" w:rsidP="00884778">
      <w:pPr>
        <w:spacing w:before="1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Completed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course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Programming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Everybody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Getting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started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Python)”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Coursera.</w:t>
      </w:r>
    </w:p>
    <w:p w:rsidR="0052522A" w:rsidRPr="0052522A" w:rsidRDefault="00884778" w:rsidP="0052522A">
      <w:pPr>
        <w:spacing w:before="1"/>
        <w:ind w:left="468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Completed course 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Cloud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computing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NPTEL and secured 79%.</w:t>
      </w:r>
    </w:p>
    <w:p w:rsidR="0052522A" w:rsidRPr="0052522A" w:rsidRDefault="00884778" w:rsidP="0052522A">
      <w:pPr>
        <w:tabs>
          <w:tab w:val="left" w:pos="820"/>
        </w:tabs>
        <w:spacing w:before="1"/>
        <w:ind w:left="828" w:right="74" w:hanging="360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lastRenderedPageBreak/>
        <w:t>●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Calibri" w:eastAsia="Calibri" w:hAnsi="Calibri" w:cs="Calibri"/>
          <w:w w:val="99"/>
          <w:sz w:val="22"/>
          <w:szCs w:val="22"/>
        </w:rPr>
        <w:t>Acquired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Cambridge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English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Entry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Level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Certificate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ESOL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International and secured B1 Level.</w:t>
      </w:r>
    </w:p>
    <w:p w:rsidR="0052522A" w:rsidRPr="0052522A" w:rsidRDefault="0052522A" w:rsidP="00251D26">
      <w:pPr>
        <w:spacing w:before="1"/>
        <w:ind w:left="468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Arial" w:eastAsia="Arial" w:hAnsi="Arial" w:cs="Arial"/>
          <w:w w:val="99"/>
          <w:sz w:val="22"/>
          <w:szCs w:val="22"/>
        </w:rPr>
        <w:t>●</w:t>
      </w:r>
      <w:r>
        <w:rPr>
          <w:rFonts w:ascii="Arial" w:eastAsia="Arial" w:hAnsi="Arial" w:cs="Arial"/>
          <w:sz w:val="22"/>
          <w:szCs w:val="22"/>
        </w:rPr>
        <w:t xml:space="preserve">    </w:t>
      </w:r>
      <w:r>
        <w:rPr>
          <w:rFonts w:ascii="Calibri" w:eastAsia="Calibri" w:hAnsi="Calibri" w:cs="Calibri"/>
          <w:w w:val="99"/>
          <w:sz w:val="22"/>
          <w:szCs w:val="22"/>
        </w:rPr>
        <w:t>Completed course 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 xml:space="preserve">Desktop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Publishing(</w:t>
      </w:r>
      <w:proofErr w:type="gramEnd"/>
      <w:r>
        <w:rPr>
          <w:rFonts w:ascii="Calibri" w:eastAsia="Calibri" w:hAnsi="Calibri" w:cs="Calibri"/>
          <w:w w:val="99"/>
          <w:sz w:val="22"/>
          <w:szCs w:val="22"/>
        </w:rPr>
        <w:t>DTP) – Adobe Photoshop, Illustrator and Corel Draw</w:t>
      </w:r>
    </w:p>
    <w:p w:rsidR="0052522A" w:rsidRDefault="0052522A" w:rsidP="0052522A">
      <w:pPr>
        <w:tabs>
          <w:tab w:val="left" w:pos="820"/>
        </w:tabs>
        <w:spacing w:before="1"/>
        <w:ind w:right="74"/>
        <w:rPr>
          <w:rFonts w:ascii="Calibri" w:eastAsia="Calibri" w:hAnsi="Calibri" w:cs="Calibri"/>
          <w:w w:val="99"/>
          <w:sz w:val="22"/>
          <w:szCs w:val="22"/>
        </w:rPr>
      </w:pPr>
    </w:p>
    <w:p w:rsidR="0052522A" w:rsidRDefault="0052522A" w:rsidP="0052522A">
      <w:pPr>
        <w:tabs>
          <w:tab w:val="left" w:pos="820"/>
        </w:tabs>
        <w:spacing w:before="1"/>
        <w:ind w:right="74"/>
        <w:rPr>
          <w:rFonts w:ascii="Calibri" w:eastAsia="Calibri" w:hAnsi="Calibri" w:cs="Calibri"/>
          <w:b/>
          <w:w w:val="99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 xml:space="preserve">  </w:t>
      </w:r>
      <w:r w:rsidRPr="0052522A">
        <w:rPr>
          <w:rFonts w:ascii="Calibri" w:eastAsia="Calibri" w:hAnsi="Calibri" w:cs="Calibri"/>
          <w:b/>
          <w:w w:val="99"/>
          <w:sz w:val="22"/>
          <w:szCs w:val="22"/>
        </w:rPr>
        <w:t>HOBBY</w:t>
      </w:r>
    </w:p>
    <w:p w:rsidR="0052522A" w:rsidRDefault="0052522A" w:rsidP="0052522A">
      <w:pPr>
        <w:tabs>
          <w:tab w:val="left" w:pos="820"/>
        </w:tabs>
        <w:spacing w:before="1"/>
        <w:ind w:right="74"/>
        <w:rPr>
          <w:rFonts w:ascii="Calibri" w:eastAsia="Calibri" w:hAnsi="Calibri" w:cs="Calibri"/>
          <w:w w:val="99"/>
          <w:sz w:val="22"/>
          <w:szCs w:val="22"/>
        </w:rPr>
      </w:pPr>
    </w:p>
    <w:p w:rsidR="0052522A" w:rsidRDefault="0052522A" w:rsidP="0052522A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Designing logos</w:t>
      </w:r>
    </w:p>
    <w:p w:rsidR="0052522A" w:rsidRDefault="0052522A" w:rsidP="0052522A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speedCubing</w:t>
      </w:r>
      <w:proofErr w:type="spellEnd"/>
    </w:p>
    <w:p w:rsidR="0052522A" w:rsidRDefault="0052522A" w:rsidP="0052522A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chess</w:t>
      </w:r>
    </w:p>
    <w:p w:rsidR="0052522A" w:rsidRDefault="0052522A" w:rsidP="0052522A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table tennis</w:t>
      </w:r>
    </w:p>
    <w:p w:rsidR="0052522A" w:rsidRPr="0052522A" w:rsidRDefault="0052522A" w:rsidP="0052522A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mobile games</w:t>
      </w:r>
    </w:p>
    <w:p w:rsidR="0052522A" w:rsidRPr="0052522A" w:rsidRDefault="0052522A" w:rsidP="0052522A">
      <w:pPr>
        <w:pStyle w:val="ListParagraph"/>
        <w:tabs>
          <w:tab w:val="left" w:pos="820"/>
        </w:tabs>
        <w:spacing w:before="1"/>
        <w:ind w:right="74"/>
        <w:rPr>
          <w:rFonts w:ascii="Calibri" w:eastAsia="Calibri" w:hAnsi="Calibri" w:cs="Calibri"/>
          <w:sz w:val="22"/>
          <w:szCs w:val="22"/>
        </w:rPr>
        <w:sectPr w:rsidR="0052522A" w:rsidRPr="0052522A">
          <w:pgSz w:w="11920" w:h="16860"/>
          <w:pgMar w:top="520" w:right="500" w:bottom="280" w:left="460" w:header="720" w:footer="720" w:gutter="0"/>
          <w:cols w:space="720"/>
        </w:sectPr>
      </w:pPr>
    </w:p>
    <w:p w:rsidR="002F3E6E" w:rsidRDefault="00884778">
      <w:pPr>
        <w:spacing w:before="47"/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lastRenderedPageBreak/>
        <w:t>DATE: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14/06/2019</w:t>
      </w:r>
    </w:p>
    <w:p w:rsidR="002F3E6E" w:rsidRDefault="00884778">
      <w:pPr>
        <w:spacing w:before="1"/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PLACE: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Belgaum</w:t>
      </w:r>
    </w:p>
    <w:sectPr w:rsidR="002F3E6E">
      <w:pgSz w:w="11920" w:h="16860"/>
      <w:pgMar w:top="520" w:right="1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2F1E"/>
    <w:multiLevelType w:val="hybridMultilevel"/>
    <w:tmpl w:val="8C3EC562"/>
    <w:lvl w:ilvl="0" w:tplc="66A2E4E4">
      <w:start w:val="11"/>
      <w:numFmt w:val="bullet"/>
      <w:lvlText w:val=""/>
      <w:lvlJc w:val="left"/>
      <w:pPr>
        <w:ind w:left="3020" w:hanging="39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</w:abstractNum>
  <w:abstractNum w:abstractNumId="1" w15:restartNumberingAfterBreak="0">
    <w:nsid w:val="16852503"/>
    <w:multiLevelType w:val="hybridMultilevel"/>
    <w:tmpl w:val="3E221F18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0B60C3E"/>
    <w:multiLevelType w:val="hybridMultilevel"/>
    <w:tmpl w:val="AC7A4618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CC223BD"/>
    <w:multiLevelType w:val="hybridMultilevel"/>
    <w:tmpl w:val="842610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622B6A"/>
    <w:multiLevelType w:val="hybridMultilevel"/>
    <w:tmpl w:val="5E8217E0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764B61F5"/>
    <w:multiLevelType w:val="hybridMultilevel"/>
    <w:tmpl w:val="35B49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F07AF"/>
    <w:multiLevelType w:val="multilevel"/>
    <w:tmpl w:val="E0FA82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6E"/>
    <w:rsid w:val="00251D26"/>
    <w:rsid w:val="00270CC7"/>
    <w:rsid w:val="002F3E6E"/>
    <w:rsid w:val="004B0667"/>
    <w:rsid w:val="0052522A"/>
    <w:rsid w:val="00884778"/>
    <w:rsid w:val="009413E8"/>
    <w:rsid w:val="00B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EA414458-84EB-4BF8-9CA7-740AF25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</cp:lastModifiedBy>
  <cp:revision>6</cp:revision>
  <dcterms:created xsi:type="dcterms:W3CDTF">2019-06-14T15:08:00Z</dcterms:created>
  <dcterms:modified xsi:type="dcterms:W3CDTF">2019-08-07T09:00:00Z</dcterms:modified>
</cp:coreProperties>
</file>